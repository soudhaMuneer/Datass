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E393" w14:textId="77777777" w:rsidR="008D14D4" w:rsidRDefault="008D14D4" w:rsidP="008D14D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</w:p>
    <w:p w14:paraId="1213C566" w14:textId="77777777" w:rsidR="008D14D4" w:rsidRDefault="008D14D4" w:rsidP="008D14D4">
      <w:pPr>
        <w:rPr>
          <w:sz w:val="48"/>
          <w:szCs w:val="48"/>
        </w:rPr>
      </w:pPr>
    </w:p>
    <w:p w14:paraId="623FB9D7" w14:textId="77777777" w:rsidR="008D14D4" w:rsidRDefault="008D14D4" w:rsidP="008D14D4">
      <w:pPr>
        <w:rPr>
          <w:sz w:val="48"/>
          <w:szCs w:val="48"/>
        </w:rPr>
      </w:pPr>
    </w:p>
    <w:p w14:paraId="668A6BD8" w14:textId="77777777" w:rsidR="008D14D4" w:rsidRDefault="008D14D4" w:rsidP="008D14D4">
      <w:pPr>
        <w:rPr>
          <w:sz w:val="48"/>
          <w:szCs w:val="48"/>
        </w:rPr>
      </w:pPr>
    </w:p>
    <w:p w14:paraId="14EF2C97" w14:textId="6F4F405C" w:rsidR="008D14D4" w:rsidRDefault="008D14D4" w:rsidP="008D14D4">
      <w:pPr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 xml:space="preserve">                 Exercise Student handout</w:t>
      </w:r>
    </w:p>
    <w:p w14:paraId="56D4ED5B" w14:textId="1F26B51F" w:rsidR="008D14D4" w:rsidRDefault="008D14D4" w:rsidP="008D14D4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40"/>
          <w:szCs w:val="40"/>
        </w:rPr>
        <w:t>JavaScript</w:t>
      </w:r>
    </w:p>
    <w:p w14:paraId="41A29419" w14:textId="77777777" w:rsidR="008D14D4" w:rsidRDefault="008D14D4" w:rsidP="008D14D4">
      <w:pPr>
        <w:jc w:val="center"/>
        <w:rPr>
          <w:rFonts w:ascii="Verdana" w:hAnsi="Verdana"/>
          <w:sz w:val="20"/>
        </w:rPr>
      </w:pPr>
    </w:p>
    <w:p w14:paraId="15186D55" w14:textId="77777777" w:rsidR="008D14D4" w:rsidRDefault="008D14D4" w:rsidP="008D14D4">
      <w:pPr>
        <w:jc w:val="center"/>
        <w:rPr>
          <w:rFonts w:ascii="Verdana" w:hAnsi="Verdana"/>
          <w:sz w:val="20"/>
        </w:rPr>
      </w:pPr>
    </w:p>
    <w:p w14:paraId="65271F15" w14:textId="77777777" w:rsidR="008D14D4" w:rsidRDefault="008D14D4" w:rsidP="008D14D4">
      <w:pPr>
        <w:jc w:val="center"/>
        <w:rPr>
          <w:rFonts w:ascii="Verdana" w:hAnsi="Verdana"/>
          <w:sz w:val="24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28E0543A" w14:textId="77777777" w:rsidR="008D14D4" w:rsidRDefault="008D14D4" w:rsidP="008D14D4">
      <w:pPr>
        <w:jc w:val="center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</w:rPr>
        <w:t>© All rights reserved.</w:t>
      </w:r>
    </w:p>
    <w:p w14:paraId="410C089E" w14:textId="77777777" w:rsidR="008D14D4" w:rsidRDefault="008D14D4" w:rsidP="008D14D4"/>
    <w:p w14:paraId="05B35D2F" w14:textId="77777777" w:rsidR="008D14D4" w:rsidRDefault="008D14D4" w:rsidP="008D14D4"/>
    <w:p w14:paraId="41A527E5" w14:textId="504ECE09" w:rsidR="00D347BD" w:rsidRDefault="00D347BD"/>
    <w:p w14:paraId="1BEF26C5" w14:textId="77777777" w:rsidR="008D14D4" w:rsidRDefault="008D14D4"/>
    <w:p w14:paraId="1BDEAF26" w14:textId="77777777" w:rsidR="008D14D4" w:rsidRDefault="008D14D4"/>
    <w:p w14:paraId="07A8FE7E" w14:textId="77777777" w:rsidR="008D14D4" w:rsidRDefault="008D14D4"/>
    <w:p w14:paraId="70670676" w14:textId="77777777" w:rsidR="008D14D4" w:rsidRDefault="008D14D4"/>
    <w:p w14:paraId="4A8FAF2B" w14:textId="77777777" w:rsidR="008D14D4" w:rsidRDefault="008D14D4"/>
    <w:p w14:paraId="0014F1B9" w14:textId="77777777" w:rsidR="008D14D4" w:rsidRDefault="008D14D4"/>
    <w:p w14:paraId="4C79348D" w14:textId="77777777" w:rsidR="008D14D4" w:rsidRDefault="008D14D4"/>
    <w:p w14:paraId="556ACCA5" w14:textId="77777777" w:rsidR="008D14D4" w:rsidRDefault="008D14D4"/>
    <w:p w14:paraId="2BF09C9C" w14:textId="77777777" w:rsidR="008D14D4" w:rsidRDefault="008D14D4"/>
    <w:p w14:paraId="5DE80DAD" w14:textId="77777777" w:rsidR="008D14D4" w:rsidRDefault="008D14D4"/>
    <w:p w14:paraId="7B2700B1" w14:textId="77777777" w:rsidR="008D14D4" w:rsidRDefault="008D14D4"/>
    <w:p w14:paraId="4FCE7957" w14:textId="77777777" w:rsidR="008D14D4" w:rsidRDefault="008D14D4"/>
    <w:p w14:paraId="28CF146D" w14:textId="77777777" w:rsidR="008D14D4" w:rsidRDefault="008D14D4"/>
    <w:p w14:paraId="2065D45F" w14:textId="77777777" w:rsidR="008D14D4" w:rsidRDefault="008D14D4"/>
    <w:p w14:paraId="4113981E" w14:textId="77777777" w:rsidR="0078587E" w:rsidRDefault="0078587E" w:rsidP="0078587E">
      <w:pPr>
        <w:pStyle w:val="Heading1"/>
        <w:numPr>
          <w:ilvl w:val="0"/>
          <w:numId w:val="4"/>
        </w:numPr>
        <w:tabs>
          <w:tab w:val="clear" w:pos="432"/>
          <w:tab w:val="left" w:pos="0"/>
        </w:tabs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27BF7B03" w14:textId="77777777" w:rsidR="0078587E" w:rsidRDefault="0078587E" w:rsidP="0078587E"/>
    <w:p w14:paraId="77DED9D5" w14:textId="77777777" w:rsidR="0078587E" w:rsidRPr="00092956" w:rsidRDefault="0078587E" w:rsidP="0078587E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ab/>
        <w:t>This document is a specification for the exercise problems for the topic, Introduction to JavaScript. It tests the student's level of knowledge and understanding of the topic.</w:t>
      </w:r>
    </w:p>
    <w:p w14:paraId="3B57C5FA" w14:textId="77777777" w:rsidR="0078587E" w:rsidRPr="00092956" w:rsidRDefault="0078587E" w:rsidP="0078587E">
      <w:pPr>
        <w:jc w:val="both"/>
        <w:rPr>
          <w:sz w:val="24"/>
          <w:szCs w:val="24"/>
        </w:rPr>
      </w:pPr>
    </w:p>
    <w:p w14:paraId="3152DC91" w14:textId="77777777" w:rsidR="0078587E" w:rsidRPr="00092956" w:rsidRDefault="0078587E" w:rsidP="0078587E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52E46ADC" w14:textId="77777777" w:rsidR="0078587E" w:rsidRDefault="0078587E" w:rsidP="0078587E">
      <w:pPr>
        <w:jc w:val="both"/>
      </w:pPr>
    </w:p>
    <w:p w14:paraId="1FE45F01" w14:textId="77777777" w:rsidR="0078587E" w:rsidRPr="00092956" w:rsidRDefault="0078587E" w:rsidP="0078587E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ab/>
        <w:t xml:space="preserve">This exercise is to be performed only after the theory and workshop sessions of the </w:t>
      </w:r>
      <w:proofErr w:type="gramStart"/>
      <w:r w:rsidRPr="00092956">
        <w:rPr>
          <w:sz w:val="24"/>
          <w:szCs w:val="24"/>
        </w:rPr>
        <w:t>topic,</w:t>
      </w:r>
      <w:proofErr w:type="gramEnd"/>
      <w:r w:rsidRPr="00092956">
        <w:rPr>
          <w:sz w:val="24"/>
          <w:szCs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171D5E1E" w14:textId="77777777" w:rsidR="0078587E" w:rsidRDefault="0078587E" w:rsidP="0078587E">
      <w:pPr>
        <w:jc w:val="both"/>
      </w:pPr>
    </w:p>
    <w:p w14:paraId="5CB05394" w14:textId="77777777" w:rsidR="0078587E" w:rsidRDefault="0078587E" w:rsidP="0078587E">
      <w:pPr>
        <w:pStyle w:val="Heading1"/>
        <w:numPr>
          <w:ilvl w:val="0"/>
          <w:numId w:val="3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738334D2" w14:textId="77777777" w:rsidR="0078587E" w:rsidRDefault="0078587E" w:rsidP="0078587E"/>
    <w:p w14:paraId="0B8E5740" w14:textId="4C385199" w:rsidR="0078587E" w:rsidRPr="00092956" w:rsidRDefault="0078587E" w:rsidP="0078587E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ab/>
        <w:t xml:space="preserve">The objectives of this exercise are to test the student's understanding and knowledge on the topic, and to allow him to re-iterate his understanding by applying that knowledge in a software problem, so that he can use it in the further </w:t>
      </w:r>
      <w:proofErr w:type="gramStart"/>
      <w:r w:rsidRPr="00092956">
        <w:rPr>
          <w:sz w:val="24"/>
          <w:szCs w:val="24"/>
        </w:rPr>
        <w:t xml:space="preserve">Programming  </w:t>
      </w:r>
      <w:proofErr w:type="spellStart"/>
      <w:r w:rsidRPr="00092956">
        <w:rPr>
          <w:sz w:val="24"/>
          <w:szCs w:val="24"/>
        </w:rPr>
        <w:t>endeavors</w:t>
      </w:r>
      <w:proofErr w:type="spellEnd"/>
      <w:proofErr w:type="gramEnd"/>
      <w:r w:rsidRPr="00092956">
        <w:rPr>
          <w:sz w:val="24"/>
          <w:szCs w:val="24"/>
        </w:rPr>
        <w:t>.</w:t>
      </w:r>
    </w:p>
    <w:p w14:paraId="10EADA1B" w14:textId="77777777" w:rsidR="00187161" w:rsidRPr="00092956" w:rsidRDefault="00187161" w:rsidP="00187161">
      <w:pPr>
        <w:jc w:val="both"/>
        <w:rPr>
          <w:sz w:val="24"/>
          <w:szCs w:val="24"/>
        </w:rPr>
      </w:pPr>
    </w:p>
    <w:p w14:paraId="503043B8" w14:textId="3E710573" w:rsidR="00187161" w:rsidRPr="00092956" w:rsidRDefault="00187161" w:rsidP="00187161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>This exercise is based on an e-commerce website. It should include the following features implemented in JavaScript:</w:t>
      </w:r>
    </w:p>
    <w:p w14:paraId="66A2C362" w14:textId="77777777" w:rsidR="00187161" w:rsidRDefault="00187161" w:rsidP="00187161">
      <w:pPr>
        <w:jc w:val="both"/>
      </w:pPr>
    </w:p>
    <w:p w14:paraId="0D2E62C4" w14:textId="77777777" w:rsidR="00187161" w:rsidRPr="00187161" w:rsidRDefault="00187161" w:rsidP="00187161">
      <w:pPr>
        <w:jc w:val="both"/>
        <w:rPr>
          <w:sz w:val="28"/>
          <w:szCs w:val="28"/>
        </w:rPr>
      </w:pPr>
      <w:r w:rsidRPr="00187161">
        <w:rPr>
          <w:sz w:val="28"/>
          <w:szCs w:val="28"/>
        </w:rPr>
        <w:t>Signup Form:</w:t>
      </w:r>
    </w:p>
    <w:p w14:paraId="478FBCB7" w14:textId="77777777" w:rsidR="00187161" w:rsidRPr="00092956" w:rsidRDefault="00187161" w:rsidP="00187161">
      <w:pPr>
        <w:jc w:val="both"/>
        <w:rPr>
          <w:sz w:val="24"/>
          <w:szCs w:val="24"/>
        </w:rPr>
      </w:pPr>
    </w:p>
    <w:p w14:paraId="70478534" w14:textId="77777777" w:rsidR="00187161" w:rsidRPr="00092956" w:rsidRDefault="00187161" w:rsidP="00187161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>Users should be able to enter their details to sign up for the application.</w:t>
      </w:r>
    </w:p>
    <w:p w14:paraId="02CE1C19" w14:textId="77777777" w:rsidR="00187161" w:rsidRPr="00092956" w:rsidRDefault="00187161" w:rsidP="00187161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>The form should have validation to ensure all required fields are correctly filled out.</w:t>
      </w:r>
    </w:p>
    <w:p w14:paraId="40793130" w14:textId="77777777" w:rsidR="00187161" w:rsidRDefault="00187161" w:rsidP="00187161">
      <w:pPr>
        <w:jc w:val="both"/>
      </w:pPr>
    </w:p>
    <w:p w14:paraId="38189677" w14:textId="77777777" w:rsidR="00187161" w:rsidRPr="00187161" w:rsidRDefault="00187161" w:rsidP="00187161">
      <w:pPr>
        <w:jc w:val="both"/>
        <w:rPr>
          <w:sz w:val="28"/>
          <w:szCs w:val="28"/>
        </w:rPr>
      </w:pPr>
      <w:r w:rsidRPr="00187161">
        <w:rPr>
          <w:sz w:val="28"/>
          <w:szCs w:val="28"/>
        </w:rPr>
        <w:t>Login Form:</w:t>
      </w:r>
    </w:p>
    <w:p w14:paraId="22513398" w14:textId="77777777" w:rsidR="00187161" w:rsidRDefault="00187161" w:rsidP="00187161">
      <w:pPr>
        <w:jc w:val="both"/>
      </w:pPr>
    </w:p>
    <w:p w14:paraId="203508F7" w14:textId="77777777" w:rsidR="00187161" w:rsidRPr="00092956" w:rsidRDefault="00187161" w:rsidP="00187161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>Users can log in to the site using their username and password.</w:t>
      </w:r>
    </w:p>
    <w:p w14:paraId="2DA5AECB" w14:textId="77777777" w:rsidR="00187161" w:rsidRPr="00092956" w:rsidRDefault="00187161" w:rsidP="00187161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>The form should have validation to ensure the login details are correctly entered.</w:t>
      </w:r>
    </w:p>
    <w:p w14:paraId="12B7A912" w14:textId="77777777" w:rsidR="00187161" w:rsidRDefault="00187161" w:rsidP="00187161">
      <w:pPr>
        <w:jc w:val="both"/>
      </w:pPr>
    </w:p>
    <w:p w14:paraId="3724D659" w14:textId="77777777" w:rsidR="00187161" w:rsidRDefault="00187161" w:rsidP="00187161">
      <w:pPr>
        <w:jc w:val="both"/>
        <w:rPr>
          <w:sz w:val="28"/>
          <w:szCs w:val="28"/>
        </w:rPr>
      </w:pPr>
    </w:p>
    <w:p w14:paraId="482F6B07" w14:textId="3624A6EE" w:rsidR="00187161" w:rsidRPr="00187161" w:rsidRDefault="00187161" w:rsidP="00187161">
      <w:pPr>
        <w:jc w:val="both"/>
        <w:rPr>
          <w:sz w:val="28"/>
          <w:szCs w:val="28"/>
        </w:rPr>
      </w:pPr>
      <w:r w:rsidRPr="00187161">
        <w:rPr>
          <w:sz w:val="28"/>
          <w:szCs w:val="28"/>
        </w:rPr>
        <w:t>Shopping Cart:</w:t>
      </w:r>
    </w:p>
    <w:p w14:paraId="5E29B7BE" w14:textId="77777777" w:rsidR="00187161" w:rsidRDefault="00187161" w:rsidP="00187161">
      <w:pPr>
        <w:jc w:val="both"/>
      </w:pPr>
    </w:p>
    <w:p w14:paraId="017AE9D1" w14:textId="77777777" w:rsidR="00187161" w:rsidRPr="00092956" w:rsidRDefault="00187161" w:rsidP="00187161">
      <w:pPr>
        <w:jc w:val="both"/>
        <w:rPr>
          <w:sz w:val="24"/>
        </w:rPr>
      </w:pPr>
      <w:r w:rsidRPr="00092956">
        <w:rPr>
          <w:sz w:val="24"/>
        </w:rPr>
        <w:t>Customers can add products to their cart.</w:t>
      </w:r>
    </w:p>
    <w:p w14:paraId="6CF8775E" w14:textId="1B3FDEAA" w:rsidR="0078587E" w:rsidRPr="00092956" w:rsidRDefault="00187161" w:rsidP="0078587E">
      <w:pPr>
        <w:jc w:val="both"/>
        <w:rPr>
          <w:sz w:val="24"/>
        </w:rPr>
      </w:pPr>
      <w:r w:rsidRPr="00092956">
        <w:rPr>
          <w:sz w:val="24"/>
        </w:rPr>
        <w:t>The cart should display the count of items, which increments each time a product is added.</w:t>
      </w:r>
    </w:p>
    <w:p w14:paraId="51C16A0D" w14:textId="77777777" w:rsidR="00187161" w:rsidRDefault="00187161" w:rsidP="0078587E">
      <w:pPr>
        <w:jc w:val="both"/>
      </w:pPr>
    </w:p>
    <w:p w14:paraId="3CEFCBDD" w14:textId="5FCF0111" w:rsidR="0078587E" w:rsidRDefault="00092956" w:rsidP="0078587E">
      <w:pPr>
        <w:jc w:val="both"/>
      </w:pPr>
      <w:r>
        <w:t xml:space="preserve"> </w:t>
      </w:r>
    </w:p>
    <w:p w14:paraId="235E39E0" w14:textId="77777777" w:rsidR="00F3729D" w:rsidRDefault="00F3729D" w:rsidP="0078587E">
      <w:pPr>
        <w:jc w:val="both"/>
      </w:pPr>
    </w:p>
    <w:p w14:paraId="157E73CE" w14:textId="77777777" w:rsidR="0078587E" w:rsidRDefault="0078587E" w:rsidP="0078587E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2F2D5B69" w14:textId="77777777" w:rsidR="0078587E" w:rsidRDefault="0078587E" w:rsidP="0078587E">
      <w:pPr>
        <w:rPr>
          <w:rFonts w:ascii="Verdana" w:hAnsi="Verdana"/>
          <w:b/>
          <w:sz w:val="20"/>
          <w:lang w:val="en-IN" w:eastAsia="en-IN"/>
        </w:rPr>
      </w:pPr>
    </w:p>
    <w:p w14:paraId="7A18A01C" w14:textId="77777777" w:rsidR="0078587E" w:rsidRPr="006968F8" w:rsidRDefault="0078587E" w:rsidP="0078587E">
      <w:pPr>
        <w:jc w:val="both"/>
        <w:rPr>
          <w:b/>
          <w:sz w:val="28"/>
          <w:szCs w:val="28"/>
          <w:lang w:val="en-IN" w:eastAsia="en-IN"/>
        </w:rPr>
      </w:pPr>
      <w:r w:rsidRPr="006968F8">
        <w:rPr>
          <w:b/>
          <w:sz w:val="28"/>
          <w:szCs w:val="28"/>
          <w:lang w:val="en-IN" w:eastAsia="en-IN"/>
        </w:rPr>
        <w:t xml:space="preserve">The JavaScript which </w:t>
      </w:r>
      <w:r>
        <w:rPr>
          <w:b/>
          <w:sz w:val="28"/>
          <w:szCs w:val="28"/>
          <w:lang w:val="en-IN" w:eastAsia="en-IN"/>
        </w:rPr>
        <w:t>c</w:t>
      </w:r>
      <w:r w:rsidRPr="006968F8">
        <w:rPr>
          <w:b/>
          <w:sz w:val="28"/>
          <w:szCs w:val="28"/>
          <w:lang w:val="en-IN" w:eastAsia="en-IN"/>
        </w:rPr>
        <w:t>ontain</w:t>
      </w:r>
      <w:r>
        <w:rPr>
          <w:b/>
          <w:sz w:val="28"/>
          <w:szCs w:val="28"/>
          <w:lang w:val="en-IN" w:eastAsia="en-IN"/>
        </w:rPr>
        <w:t>s</w:t>
      </w:r>
    </w:p>
    <w:p w14:paraId="1DC351A1" w14:textId="77777777" w:rsidR="0078587E" w:rsidRDefault="0078587E" w:rsidP="0078587E">
      <w:pPr>
        <w:rPr>
          <w:b/>
          <w:lang w:val="en-IN" w:eastAsia="en-IN"/>
        </w:rPr>
      </w:pPr>
    </w:p>
    <w:p w14:paraId="691F3FEA" w14:textId="77777777" w:rsidR="0078587E" w:rsidRPr="00092956" w:rsidRDefault="0078587E" w:rsidP="0078587E">
      <w:pPr>
        <w:widowControl w:val="0"/>
        <w:numPr>
          <w:ilvl w:val="0"/>
          <w:numId w:val="5"/>
        </w:numPr>
        <w:suppressAutoHyphens/>
        <w:spacing w:after="0" w:line="240" w:lineRule="auto"/>
        <w:rPr>
          <w:b/>
          <w:sz w:val="24"/>
          <w:szCs w:val="24"/>
          <w:lang w:val="en-IN" w:eastAsia="en-IN"/>
        </w:rPr>
      </w:pPr>
      <w:r w:rsidRPr="00092956">
        <w:rPr>
          <w:sz w:val="24"/>
          <w:szCs w:val="24"/>
        </w:rPr>
        <w:t>Functions and Scope</w:t>
      </w:r>
    </w:p>
    <w:p w14:paraId="6EE3D736" w14:textId="77777777" w:rsidR="0078587E" w:rsidRPr="00092956" w:rsidRDefault="0078587E" w:rsidP="0078587E">
      <w:pPr>
        <w:widowControl w:val="0"/>
        <w:numPr>
          <w:ilvl w:val="0"/>
          <w:numId w:val="5"/>
        </w:numPr>
        <w:suppressAutoHyphens/>
        <w:spacing w:after="0" w:line="240" w:lineRule="auto"/>
        <w:rPr>
          <w:b/>
          <w:sz w:val="24"/>
          <w:szCs w:val="24"/>
          <w:lang w:val="en-IN" w:eastAsia="en-IN"/>
        </w:rPr>
      </w:pPr>
      <w:r w:rsidRPr="00092956">
        <w:rPr>
          <w:b/>
          <w:sz w:val="24"/>
          <w:szCs w:val="24"/>
          <w:lang w:val="en-IN" w:eastAsia="en-IN"/>
        </w:rPr>
        <w:t xml:space="preserve"> </w:t>
      </w:r>
      <w:r w:rsidRPr="00092956">
        <w:rPr>
          <w:sz w:val="24"/>
          <w:szCs w:val="24"/>
        </w:rPr>
        <w:t>Variables, datatypes, and Operators</w:t>
      </w:r>
    </w:p>
    <w:p w14:paraId="35C41F57" w14:textId="77777777" w:rsidR="0078587E" w:rsidRPr="00092956" w:rsidRDefault="0078587E" w:rsidP="0078587E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092956">
        <w:rPr>
          <w:sz w:val="24"/>
          <w:szCs w:val="24"/>
        </w:rPr>
        <w:t>Arrays and Objects</w:t>
      </w:r>
    </w:p>
    <w:p w14:paraId="3FF315A9" w14:textId="77777777" w:rsidR="0078587E" w:rsidRPr="00092956" w:rsidRDefault="0078587E" w:rsidP="0078587E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092956">
        <w:rPr>
          <w:sz w:val="24"/>
          <w:szCs w:val="24"/>
        </w:rPr>
        <w:t>Control Flows and Loops</w:t>
      </w:r>
    </w:p>
    <w:p w14:paraId="59859BFA" w14:textId="3595D1F9" w:rsidR="00187161" w:rsidRPr="00092956" w:rsidRDefault="00187161" w:rsidP="0078587E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092956">
        <w:rPr>
          <w:sz w:val="24"/>
          <w:szCs w:val="24"/>
        </w:rPr>
        <w:t>Form validation</w:t>
      </w:r>
    </w:p>
    <w:p w14:paraId="6B92D20D" w14:textId="77777777" w:rsidR="0078587E" w:rsidRDefault="0078587E" w:rsidP="0078587E">
      <w:pPr>
        <w:ind w:left="720"/>
        <w:rPr>
          <w:b/>
          <w:lang w:val="en-IN" w:eastAsia="en-IN"/>
        </w:rPr>
      </w:pPr>
    </w:p>
    <w:p w14:paraId="7A913EDF" w14:textId="77777777" w:rsidR="0078587E" w:rsidRDefault="0078587E" w:rsidP="0078587E">
      <w:pPr>
        <w:ind w:left="720"/>
        <w:jc w:val="both"/>
        <w:rPr>
          <w:sz w:val="28"/>
          <w:szCs w:val="28"/>
        </w:rPr>
      </w:pPr>
    </w:p>
    <w:p w14:paraId="0A7300E1" w14:textId="77777777" w:rsidR="0078587E" w:rsidRPr="00187161" w:rsidRDefault="0078587E" w:rsidP="00187161">
      <w:pPr>
        <w:pStyle w:val="Heading1"/>
        <w:numPr>
          <w:ilvl w:val="0"/>
          <w:numId w:val="0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187161">
        <w:rPr>
          <w:rFonts w:ascii="Times New Roman" w:hAnsi="Times New Roman" w:cs="Times New Roman"/>
          <w:sz w:val="36"/>
          <w:szCs w:val="36"/>
        </w:rPr>
        <w:t>Deliverable</w:t>
      </w:r>
    </w:p>
    <w:p w14:paraId="78F55B8D" w14:textId="77777777" w:rsidR="0078587E" w:rsidRPr="00092956" w:rsidRDefault="0078587E" w:rsidP="0078587E">
      <w:pPr>
        <w:rPr>
          <w:sz w:val="24"/>
          <w:szCs w:val="24"/>
        </w:rPr>
      </w:pPr>
    </w:p>
    <w:p w14:paraId="77C629AE" w14:textId="04906460" w:rsidR="0078587E" w:rsidRPr="00092956" w:rsidRDefault="0078587E" w:rsidP="0078587E"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 w:rsidRPr="00092956">
        <w:rPr>
          <w:sz w:val="24"/>
          <w:szCs w:val="24"/>
        </w:rPr>
        <w:t xml:space="preserve">The entire program should be developed in a </w:t>
      </w:r>
      <w:proofErr w:type="gramStart"/>
      <w:r w:rsidRPr="00092956">
        <w:rPr>
          <w:sz w:val="24"/>
          <w:szCs w:val="24"/>
        </w:rPr>
        <w:t>web based</w:t>
      </w:r>
      <w:proofErr w:type="gramEnd"/>
      <w:r w:rsidRPr="00092956">
        <w:rPr>
          <w:sz w:val="24"/>
          <w:szCs w:val="24"/>
        </w:rPr>
        <w:t xml:space="preserve"> application delivered as a git hub link.</w:t>
      </w:r>
    </w:p>
    <w:p w14:paraId="0839E2FD" w14:textId="77777777" w:rsidR="0078587E" w:rsidRDefault="0078587E" w:rsidP="0078587E"/>
    <w:p w14:paraId="2FC5B13E" w14:textId="77777777" w:rsidR="0078587E" w:rsidRDefault="0078587E" w:rsidP="0078587E">
      <w:pPr>
        <w:pStyle w:val="Heading1"/>
        <w:numPr>
          <w:ilvl w:val="0"/>
          <w:numId w:val="3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4E2D6D3E" w14:textId="77777777" w:rsidR="0078587E" w:rsidRDefault="0078587E" w:rsidP="0078587E"/>
    <w:p w14:paraId="3FC4B592" w14:textId="77777777" w:rsidR="0078587E" w:rsidRDefault="0078587E" w:rsidP="0078587E">
      <w:pPr>
        <w:rPr>
          <w:sz w:val="24"/>
          <w:szCs w:val="24"/>
        </w:rPr>
      </w:pPr>
      <w:r w:rsidRPr="00092956">
        <w:rPr>
          <w:sz w:val="24"/>
          <w:szCs w:val="24"/>
        </w:rPr>
        <w:t>The student should demonstrate the program to the instructor on a PC, by explaining the features one by one.</w:t>
      </w:r>
    </w:p>
    <w:p w14:paraId="25F86CF2" w14:textId="77777777" w:rsidR="00092956" w:rsidRPr="00092956" w:rsidRDefault="00092956" w:rsidP="0078587E">
      <w:pPr>
        <w:rPr>
          <w:sz w:val="24"/>
          <w:szCs w:val="24"/>
        </w:rPr>
      </w:pPr>
    </w:p>
    <w:p w14:paraId="787677E7" w14:textId="77777777" w:rsidR="0078587E" w:rsidRDefault="0078587E" w:rsidP="0078587E">
      <w:pPr>
        <w:pStyle w:val="Heading1"/>
        <w:numPr>
          <w:ilvl w:val="0"/>
          <w:numId w:val="3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14:paraId="73E2DF43" w14:textId="77777777" w:rsidR="0078587E" w:rsidRDefault="0078587E" w:rsidP="0078587E"/>
    <w:p w14:paraId="619C0167" w14:textId="77777777" w:rsidR="0078587E" w:rsidRPr="00092956" w:rsidRDefault="0078587E" w:rsidP="0078587E">
      <w:pPr>
        <w:jc w:val="both"/>
        <w:rPr>
          <w:sz w:val="24"/>
          <w:szCs w:val="24"/>
        </w:rPr>
      </w:pPr>
      <w:r w:rsidRPr="00092956">
        <w:rPr>
          <w:sz w:val="24"/>
          <w:szCs w:val="24"/>
        </w:rPr>
        <w:t xml:space="preserve">The completion of this exercise should re-iterate the student's confidence on Basic </w:t>
      </w:r>
      <w:proofErr w:type="gramStart"/>
      <w:r w:rsidRPr="00092956">
        <w:rPr>
          <w:sz w:val="24"/>
          <w:szCs w:val="24"/>
        </w:rPr>
        <w:t>JavaScript .Please</w:t>
      </w:r>
      <w:proofErr w:type="gramEnd"/>
      <w:r w:rsidRPr="00092956">
        <w:rPr>
          <w:sz w:val="24"/>
          <w:szCs w:val="24"/>
        </w:rPr>
        <w:t xml:space="preserve"> make sure you have gained enough confidence to move on.</w:t>
      </w:r>
    </w:p>
    <w:p w14:paraId="2549A653" w14:textId="77777777" w:rsidR="0078587E" w:rsidRDefault="0078587E" w:rsidP="0078587E">
      <w:pPr>
        <w:jc w:val="both"/>
      </w:pPr>
    </w:p>
    <w:p w14:paraId="6EB5E892" w14:textId="77777777" w:rsidR="0078587E" w:rsidRDefault="0078587E" w:rsidP="0078587E"/>
    <w:p w14:paraId="53A81D54" w14:textId="77777777" w:rsidR="0078587E" w:rsidRDefault="0078587E" w:rsidP="0078587E">
      <w:pPr>
        <w:rPr>
          <w:b/>
          <w:sz w:val="40"/>
          <w:szCs w:val="40"/>
        </w:rPr>
      </w:pPr>
    </w:p>
    <w:p w14:paraId="7379F5C1" w14:textId="77777777" w:rsidR="0078587E" w:rsidRDefault="0078587E" w:rsidP="0078587E">
      <w:pPr>
        <w:rPr>
          <w:b/>
          <w:sz w:val="40"/>
          <w:szCs w:val="40"/>
        </w:rPr>
      </w:pPr>
    </w:p>
    <w:p w14:paraId="28D5EFF1" w14:textId="77777777" w:rsidR="0078587E" w:rsidRDefault="0078587E" w:rsidP="0078587E">
      <w:pPr>
        <w:rPr>
          <w:b/>
          <w:sz w:val="40"/>
          <w:szCs w:val="40"/>
        </w:rPr>
      </w:pPr>
    </w:p>
    <w:p w14:paraId="3262A9B9" w14:textId="77777777" w:rsidR="0078587E" w:rsidRDefault="0078587E" w:rsidP="0078587E">
      <w:pPr>
        <w:rPr>
          <w:b/>
          <w:sz w:val="40"/>
          <w:szCs w:val="40"/>
        </w:rPr>
      </w:pPr>
    </w:p>
    <w:p w14:paraId="0E15E864" w14:textId="77777777" w:rsidR="0078587E" w:rsidRDefault="0078587E" w:rsidP="0078587E">
      <w:pPr>
        <w:rPr>
          <w:b/>
          <w:sz w:val="40"/>
          <w:szCs w:val="40"/>
        </w:rPr>
      </w:pPr>
    </w:p>
    <w:p w14:paraId="7980F10F" w14:textId="77777777" w:rsidR="0078587E" w:rsidRDefault="0078587E" w:rsidP="0078587E">
      <w:pPr>
        <w:rPr>
          <w:b/>
          <w:sz w:val="40"/>
          <w:szCs w:val="40"/>
        </w:rPr>
      </w:pPr>
    </w:p>
    <w:p w14:paraId="62ACB725" w14:textId="77777777" w:rsidR="0078587E" w:rsidRDefault="0078587E" w:rsidP="0078587E">
      <w:pPr>
        <w:rPr>
          <w:b/>
          <w:sz w:val="40"/>
          <w:szCs w:val="40"/>
        </w:rPr>
      </w:pPr>
    </w:p>
    <w:p w14:paraId="16FAF976" w14:textId="77777777" w:rsidR="0078587E" w:rsidRDefault="0078587E" w:rsidP="0078587E">
      <w:pPr>
        <w:rPr>
          <w:b/>
          <w:sz w:val="40"/>
          <w:szCs w:val="40"/>
        </w:rPr>
      </w:pPr>
    </w:p>
    <w:p w14:paraId="3540D060" w14:textId="77777777" w:rsidR="0078587E" w:rsidRDefault="0078587E" w:rsidP="0078587E">
      <w:pPr>
        <w:rPr>
          <w:b/>
          <w:sz w:val="40"/>
          <w:szCs w:val="40"/>
        </w:rPr>
      </w:pPr>
    </w:p>
    <w:p w14:paraId="1286C8AC" w14:textId="77777777" w:rsidR="0078587E" w:rsidRDefault="0078587E" w:rsidP="0078587E">
      <w:pPr>
        <w:rPr>
          <w:b/>
          <w:sz w:val="40"/>
          <w:szCs w:val="40"/>
        </w:rPr>
      </w:pPr>
    </w:p>
    <w:p w14:paraId="57CD2123" w14:textId="77777777" w:rsidR="0078587E" w:rsidRDefault="0078587E" w:rsidP="0078587E">
      <w:pPr>
        <w:rPr>
          <w:b/>
          <w:sz w:val="40"/>
          <w:szCs w:val="40"/>
        </w:rPr>
      </w:pPr>
    </w:p>
    <w:p w14:paraId="737D0D75" w14:textId="77777777" w:rsidR="0078587E" w:rsidRDefault="0078587E" w:rsidP="0078587E">
      <w:pPr>
        <w:rPr>
          <w:b/>
          <w:sz w:val="40"/>
          <w:szCs w:val="40"/>
        </w:rPr>
      </w:pPr>
    </w:p>
    <w:p w14:paraId="1F7A483A" w14:textId="77777777" w:rsidR="0078587E" w:rsidRDefault="0078587E" w:rsidP="0078587E">
      <w:pPr>
        <w:rPr>
          <w:b/>
          <w:sz w:val="40"/>
          <w:szCs w:val="40"/>
        </w:rPr>
      </w:pPr>
    </w:p>
    <w:p w14:paraId="3131A353" w14:textId="77777777" w:rsidR="0078587E" w:rsidRDefault="0078587E" w:rsidP="0078587E">
      <w:pPr>
        <w:rPr>
          <w:b/>
          <w:sz w:val="40"/>
          <w:szCs w:val="40"/>
        </w:rPr>
      </w:pPr>
    </w:p>
    <w:p w14:paraId="221A8851" w14:textId="77777777" w:rsidR="008D14D4" w:rsidRDefault="008D14D4" w:rsidP="0078587E">
      <w:pPr>
        <w:jc w:val="both"/>
      </w:pPr>
    </w:p>
    <w:sectPr w:rsidR="008D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43022" w14:textId="77777777" w:rsidR="00B65911" w:rsidRDefault="00B65911" w:rsidP="008D14D4">
      <w:pPr>
        <w:spacing w:after="0" w:line="240" w:lineRule="auto"/>
      </w:pPr>
      <w:r>
        <w:separator/>
      </w:r>
    </w:p>
  </w:endnote>
  <w:endnote w:type="continuationSeparator" w:id="0">
    <w:p w14:paraId="28A029F5" w14:textId="77777777" w:rsidR="00B65911" w:rsidRDefault="00B65911" w:rsidP="008D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4F029" w14:textId="77777777" w:rsidR="00B65911" w:rsidRDefault="00B65911" w:rsidP="008D14D4">
      <w:pPr>
        <w:spacing w:after="0" w:line="240" w:lineRule="auto"/>
      </w:pPr>
      <w:r>
        <w:separator/>
      </w:r>
    </w:p>
  </w:footnote>
  <w:footnote w:type="continuationSeparator" w:id="0">
    <w:p w14:paraId="078F8013" w14:textId="77777777" w:rsidR="00B65911" w:rsidRDefault="00B65911" w:rsidP="008D1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A03"/>
    <w:multiLevelType w:val="hybridMultilevel"/>
    <w:tmpl w:val="2368B3F4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8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0761409">
    <w:abstractNumId w:val="3"/>
  </w:num>
  <w:num w:numId="3" w16cid:durableId="1715619790">
    <w:abstractNumId w:val="0"/>
  </w:num>
  <w:num w:numId="4" w16cid:durableId="319700053">
    <w:abstractNumId w:val="0"/>
    <w:lvlOverride w:ilvl="0">
      <w:startOverride w:val="1"/>
    </w:lvlOverride>
  </w:num>
  <w:num w:numId="5" w16cid:durableId="1517306208">
    <w:abstractNumId w:val="2"/>
  </w:num>
  <w:num w:numId="6" w16cid:durableId="152995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4"/>
    <w:rsid w:val="00050A80"/>
    <w:rsid w:val="000752C0"/>
    <w:rsid w:val="00092956"/>
    <w:rsid w:val="00187161"/>
    <w:rsid w:val="002813B2"/>
    <w:rsid w:val="0072080B"/>
    <w:rsid w:val="0078587E"/>
    <w:rsid w:val="008D14D4"/>
    <w:rsid w:val="008D58FF"/>
    <w:rsid w:val="00B304E7"/>
    <w:rsid w:val="00B65911"/>
    <w:rsid w:val="00BA48BB"/>
    <w:rsid w:val="00D347BD"/>
    <w:rsid w:val="00F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D67BC"/>
  <w15:chartTrackingRefBased/>
  <w15:docId w15:val="{0CD5A8E5-AF5F-40E2-998C-3BFA8FC0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D4"/>
  </w:style>
  <w:style w:type="paragraph" w:styleId="Heading1">
    <w:name w:val="heading 1"/>
    <w:basedOn w:val="Normal"/>
    <w:next w:val="BodyText"/>
    <w:link w:val="Heading1Char"/>
    <w:qFormat/>
    <w:rsid w:val="008D14D4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Arial" w:eastAsia="MS Mincho" w:hAnsi="Arial" w:cs="Tahoma"/>
      <w:b/>
      <w:bCs/>
      <w:sz w:val="32"/>
      <w:szCs w:val="32"/>
      <w:lang w:val="en-US"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D4"/>
  </w:style>
  <w:style w:type="paragraph" w:styleId="Footer">
    <w:name w:val="footer"/>
    <w:basedOn w:val="Normal"/>
    <w:link w:val="FooterChar"/>
    <w:uiPriority w:val="99"/>
    <w:unhideWhenUsed/>
    <w:rsid w:val="008D1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D4"/>
  </w:style>
  <w:style w:type="character" w:customStyle="1" w:styleId="Heading1Char">
    <w:name w:val="Heading 1 Char"/>
    <w:basedOn w:val="DefaultParagraphFont"/>
    <w:link w:val="Heading1"/>
    <w:rsid w:val="008D14D4"/>
    <w:rPr>
      <w:rFonts w:ascii="Arial" w:eastAsia="MS Mincho" w:hAnsi="Arial" w:cs="Tahoma"/>
      <w:b/>
      <w:bCs/>
      <w:sz w:val="32"/>
      <w:szCs w:val="32"/>
      <w:lang w:val="en-US" w:eastAsia="en-AE"/>
      <w14:ligatures w14:val="none"/>
    </w:rPr>
  </w:style>
  <w:style w:type="paragraph" w:styleId="ListParagraph">
    <w:name w:val="List Paragraph"/>
    <w:basedOn w:val="Normal"/>
    <w:uiPriority w:val="99"/>
    <w:qFormat/>
    <w:rsid w:val="008D14D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D14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KDN</dc:creator>
  <cp:keywords/>
  <dc:description/>
  <cp:lastModifiedBy>KDN</cp:lastModifiedBy>
  <cp:revision>2</cp:revision>
  <dcterms:created xsi:type="dcterms:W3CDTF">2024-06-06T07:37:00Z</dcterms:created>
  <dcterms:modified xsi:type="dcterms:W3CDTF">2024-06-12T11:30:00Z</dcterms:modified>
</cp:coreProperties>
</file>