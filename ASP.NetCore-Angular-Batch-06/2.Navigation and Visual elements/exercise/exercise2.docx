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2</w:t>
      </w:r>
    </w:p>
    <w:p>
      <w:pPr>
        <w:jc w:val="center"/>
        <w:rPr>
          <w:rFonts w:ascii="Verdana" w:hAnsi="Verdana"/>
          <w:sz w:val="40"/>
          <w:szCs w:val="48"/>
        </w:rPr>
      </w:pPr>
    </w:p>
    <w:p>
      <w:pPr>
        <w:jc w:val="center"/>
        <w:rPr>
          <w:rFonts w:hint="default" w:ascii="Verdana" w:hAnsi="Verdana"/>
          <w:b/>
          <w:bCs/>
          <w:sz w:val="24"/>
          <w:szCs w:val="36"/>
          <w:lang w:val="en-US"/>
        </w:rPr>
      </w:pPr>
      <w:r>
        <w:rPr>
          <w:rFonts w:hint="default" w:ascii="Verdana" w:hAnsi="Verdana"/>
          <w:b/>
          <w:bCs/>
          <w:sz w:val="24"/>
          <w:szCs w:val="36"/>
          <w:lang w:val="en-US"/>
        </w:rPr>
        <w:t>Navigation  And Visual Elements</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US"/>
        </w:rPr>
        <w:t>Navigation Lists  Images and Iframes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US"/>
        </w:rPr>
      </w:pPr>
      <w:r>
        <w:rPr>
          <w:rFonts w:hint="default"/>
          <w:b/>
          <w:sz w:val="40"/>
          <w:szCs w:val="40"/>
          <w:lang w:val="en-US"/>
        </w:rPr>
        <w:drawing>
          <wp:inline distT="0" distB="0" distL="114300" distR="114300">
            <wp:extent cx="5271135" cy="6080125"/>
            <wp:effectExtent l="0" t="0" r="5715" b="15875"/>
            <wp:docPr id="1" name="Picture 1" descr="jobseeker-all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obseeker-alljobs"/>
                    <pic:cNvPicPr>
                      <a:picLocks noChangeAspect="1"/>
                    </pic:cNvPicPr>
                  </pic:nvPicPr>
                  <pic:blipFill>
                    <a:blip r:embed="rId5"/>
                    <a:stretch>
                      <a:fillRect/>
                    </a:stretch>
                  </pic:blipFill>
                  <pic:spPr>
                    <a:xfrm>
                      <a:off x="0" y="0"/>
                      <a:ext cx="5271135" cy="6080125"/>
                    </a:xfrm>
                    <a:prstGeom prst="rect">
                      <a:avLst/>
                    </a:prstGeom>
                  </pic:spPr>
                </pic:pic>
              </a:graphicData>
            </a:graphic>
          </wp:inline>
        </w:drawing>
      </w: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bookmarkStart w:id="0" w:name="_GoBack"/>
      <w:bookmarkEnd w:id="0"/>
    </w:p>
    <w:p>
      <w:pPr>
        <w:numPr>
          <w:ilvl w:val="0"/>
          <w:numId w:val="3"/>
        </w:numPr>
        <w:rPr>
          <w:b/>
          <w:lang w:val="en-IN" w:eastAsia="en-IN"/>
        </w:rPr>
      </w:pPr>
      <w:r>
        <w:rPr>
          <w:b/>
          <w:lang w:val="en-IN" w:eastAsia="en-IN"/>
        </w:rPr>
        <w:t>Image</w:t>
      </w:r>
    </w:p>
    <w:p>
      <w:pPr>
        <w:numPr>
          <w:ilvl w:val="0"/>
          <w:numId w:val="3"/>
        </w:numPr>
        <w:rPr>
          <w:b/>
          <w:lang w:val="en-IN" w:eastAsia="en-IN"/>
        </w:rPr>
      </w:pPr>
      <w:r>
        <w:rPr>
          <w:b/>
          <w:lang w:val="en-IN" w:eastAsia="en-IN"/>
        </w:rPr>
        <w:t>Use image</w:t>
      </w:r>
    </w:p>
    <w:p>
      <w:pPr>
        <w:numPr>
          <w:ilvl w:val="0"/>
          <w:numId w:val="3"/>
        </w:numPr>
        <w:rPr>
          <w:b/>
          <w:lang w:val="en-IN" w:eastAsia="en-IN"/>
        </w:rPr>
      </w:pPr>
      <w:r>
        <w:rPr>
          <w:rFonts w:hint="default"/>
          <w:b/>
          <w:lang w:val="en-US" w:eastAsia="en-IN"/>
        </w:rPr>
        <w:t>Lists</w:t>
      </w:r>
    </w:p>
    <w:p>
      <w:pPr>
        <w:numPr>
          <w:ilvl w:val="0"/>
          <w:numId w:val="3"/>
        </w:numPr>
        <w:rPr>
          <w:b/>
          <w:lang w:val="en-IN" w:eastAsia="en-IN"/>
        </w:rPr>
      </w:pPr>
      <w:r>
        <w:rPr>
          <w:rFonts w:hint="default"/>
          <w:b/>
          <w:lang w:val="en-US" w:eastAsia="en-IN"/>
        </w:rPr>
        <w:t>HyperLinks</w:t>
      </w:r>
    </w:p>
    <w:p>
      <w:pPr>
        <w:numPr>
          <w:ilvl w:val="0"/>
          <w:numId w:val="3"/>
        </w:numPr>
        <w:rPr>
          <w:b/>
          <w:lang w:val="en-IN" w:eastAsia="en-IN"/>
        </w:rPr>
      </w:pPr>
      <w:r>
        <w:rPr>
          <w:rFonts w:hint="default"/>
          <w:b/>
          <w:lang w:val="en-US" w:eastAsia="en-IN"/>
        </w:rPr>
        <w:t>Iframes</w:t>
      </w:r>
    </w:p>
    <w:p>
      <w:pPr>
        <w:rPr>
          <w:b/>
          <w:sz w:val="40"/>
          <w:szCs w:val="40"/>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hd w:val="clear" w:fill="FFFFFF" w:themeFill="background1"/>
      <w:rPr>
        <w:rFonts w:hint="default"/>
        <w:lang w:val="en-US"/>
      </w:rPr>
    </w:pPr>
    <w:r>
      <w:rPr>
        <w:rFonts w:hint="default"/>
        <w:lang w:val="en-US"/>
      </w:rPr>
      <w:tab/>
    </w:r>
    <w:r>
      <w:rPr>
        <w:rFonts w:hint="default"/>
        <w:lang w:val="en-US"/>
      </w:rPr>
      <w:tab/>
    </w:r>
    <w:r>
      <w:rPr>
        <w:rFonts w:hint="default"/>
        <w:lang w:val="en-US"/>
      </w:rPr>
      <w:drawing>
        <wp:inline distT="0" distB="0" distL="114300" distR="114300">
          <wp:extent cx="1047750" cy="436245"/>
          <wp:effectExtent l="0" t="0" r="0" b="1905"/>
          <wp:docPr id="4" name="Picture 4" descr="Aitrich-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itrich-LOGO (2)"/>
                  <pic:cNvPicPr>
                    <a:picLocks noChangeAspect="1"/>
                  </pic:cNvPicPr>
                </pic:nvPicPr>
                <pic:blipFill>
                  <a:blip r:embed="rId1"/>
                  <a:stretch>
                    <a:fillRect/>
                  </a:stretch>
                </pic:blipFill>
                <pic:spPr>
                  <a:xfrm>
                    <a:off x="0" y="0"/>
                    <a:ext cx="1047750" cy="4362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9A22CD"/>
    <w:rsid w:val="189A2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2023-07-15T06:11:00Z</dcterms:created>
  <dc:creator>shini .aitrich</dc:creator>
  <cp:lastModifiedBy>shini .aitrich</cp:lastModifiedBy>
  <dcterms:modified xsi:type="dcterms:W3CDTF">2023-07-15T06:12:49Z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D24091AD7CE2439884DD59A75804D83A</vt:lpwstr>
  </property>
</Properties>
</file>