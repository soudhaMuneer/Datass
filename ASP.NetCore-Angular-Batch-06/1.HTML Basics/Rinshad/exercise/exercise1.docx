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1</w:t>
      </w:r>
    </w:p>
    <w:p>
      <w:pPr>
        <w:jc w:val="center"/>
        <w:rPr>
          <w:rFonts w:ascii="Verdana" w:hAnsi="Verdana"/>
          <w:sz w:val="40"/>
          <w:szCs w:val="48"/>
        </w:rPr>
      </w:pPr>
    </w:p>
    <w:p>
      <w:pPr>
        <w:jc w:val="center"/>
        <w:rPr>
          <w:rFonts w:hint="default" w:ascii="Verdana" w:hAnsi="Verdana"/>
          <w:sz w:val="20"/>
          <w:lang w:val="en-US"/>
        </w:rPr>
      </w:pPr>
      <w:r>
        <w:rPr>
          <w:rFonts w:hint="default" w:ascii="Verdana" w:hAnsi="Verdana"/>
          <w:sz w:val="20"/>
          <w:lang w:val="en-US"/>
        </w:rPr>
        <w:t>HTML Basics</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US"/>
        </w:rPr>
        <w:t>HTML Basics</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
      <w:pPr>
        <w:rPr>
          <w:b/>
          <w:sz w:val="40"/>
          <w:szCs w:val="40"/>
        </w:rPr>
      </w:pPr>
    </w:p>
    <w:p>
      <w:pPr>
        <w:rPr>
          <w:rFonts w:hint="default"/>
          <w:b/>
          <w:sz w:val="40"/>
          <w:szCs w:val="40"/>
          <w:lang w:val="en-US"/>
        </w:rPr>
      </w:pPr>
      <w:r>
        <w:rPr>
          <w:rFonts w:hint="default"/>
          <w:b/>
          <w:sz w:val="40"/>
          <w:szCs w:val="40"/>
          <w:lang w:val="en-US"/>
        </w:rPr>
        <w:drawing>
          <wp:inline distT="0" distB="0" distL="114300" distR="114300">
            <wp:extent cx="5273040" cy="3921760"/>
            <wp:effectExtent l="0" t="0" r="3810" b="2540"/>
            <wp:docPr id="2" name="Picture 2" descr="Web capture_4-8-2023_105920_192.1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b capture_4-8-2023_105920_192.168.0.7"/>
                    <pic:cNvPicPr>
                      <a:picLocks noChangeAspect="1"/>
                    </pic:cNvPicPr>
                  </pic:nvPicPr>
                  <pic:blipFill>
                    <a:blip r:embed="rId4"/>
                    <a:stretch>
                      <a:fillRect/>
                    </a:stretch>
                  </pic:blipFill>
                  <pic:spPr>
                    <a:xfrm>
                      <a:off x="0" y="0"/>
                      <a:ext cx="5273040" cy="3921760"/>
                    </a:xfrm>
                    <a:prstGeom prst="rect">
                      <a:avLst/>
                    </a:prstGeom>
                  </pic:spPr>
                </pic:pic>
              </a:graphicData>
            </a:graphic>
          </wp:inline>
        </w:drawing>
      </w: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Features to be developed</w:t>
      </w:r>
    </w:p>
    <w:p>
      <w:pPr>
        <w:rPr>
          <w:rFonts w:ascii="Verdana" w:hAnsi="Verdana"/>
          <w:b/>
          <w:sz w:val="20"/>
          <w:lang w:val="en-IN" w:eastAsia="en-IN"/>
        </w:rPr>
      </w:pPr>
    </w:p>
    <w:p>
      <w:pPr>
        <w:rPr>
          <w:b/>
          <w:lang w:val="en-IN" w:eastAsia="en-IN"/>
        </w:rPr>
      </w:pPr>
      <w:r>
        <w:rPr>
          <w:b/>
          <w:lang w:val="en-IN" w:eastAsia="en-IN"/>
        </w:rPr>
        <w:t xml:space="preserve">The HTML page Which Contain </w:t>
      </w:r>
    </w:p>
    <w:p>
      <w:pPr>
        <w:numPr>
          <w:ilvl w:val="0"/>
          <w:numId w:val="3"/>
        </w:numPr>
        <w:rPr>
          <w:b/>
          <w:lang w:val="en-IN" w:eastAsia="en-IN"/>
        </w:rPr>
      </w:pPr>
      <w:r>
        <w:rPr>
          <w:b/>
          <w:lang w:val="en-IN" w:eastAsia="en-IN"/>
        </w:rPr>
        <w:t xml:space="preserve">Heading </w:t>
      </w:r>
    </w:p>
    <w:p>
      <w:pPr>
        <w:numPr>
          <w:ilvl w:val="0"/>
          <w:numId w:val="3"/>
        </w:numPr>
        <w:rPr>
          <w:b/>
          <w:lang w:val="en-IN" w:eastAsia="en-IN"/>
        </w:rPr>
      </w:pPr>
      <w:r>
        <w:rPr>
          <w:b/>
          <w:lang w:val="en-IN" w:eastAsia="en-IN"/>
        </w:rPr>
        <w:t xml:space="preserve">Paragraphs </w:t>
      </w:r>
    </w:p>
    <w:p>
      <w:pPr>
        <w:numPr>
          <w:ilvl w:val="0"/>
          <w:numId w:val="3"/>
        </w:numPr>
        <w:rPr>
          <w:b/>
          <w:lang w:val="en-IN" w:eastAsia="en-IN"/>
        </w:rPr>
      </w:pPr>
      <w:r>
        <w:rPr>
          <w:rFonts w:hint="default"/>
          <w:b/>
          <w:lang w:val="en-US" w:eastAsia="en-IN"/>
        </w:rPr>
        <w:t>Other basic tags</w:t>
      </w:r>
    </w:p>
    <w:p>
      <w:pPr>
        <w:rPr>
          <w:b/>
          <w:sz w:val="40"/>
          <w:szCs w:val="40"/>
        </w:rPr>
      </w:pPr>
    </w:p>
    <w:p>
      <w:pPr>
        <w:pStyle w:val="2"/>
        <w:tabs>
          <w:tab w:val="left" w:pos="0"/>
          <w:tab w:val="clear" w:pos="432"/>
        </w:tabs>
        <w:rPr>
          <w:rFonts w:ascii="Times New Roman" w:hAnsi="Times New Roman" w:cs="Times New Roman"/>
          <w:sz w:val="28"/>
          <w:szCs w:val="28"/>
        </w:rPr>
      </w:pPr>
    </w:p>
    <w:p>
      <w:pPr>
        <w:pStyle w:val="2"/>
        <w:tabs>
          <w:tab w:val="left" w:pos="0"/>
          <w:tab w:val="clear" w:pos="432"/>
        </w:tabs>
        <w:rPr>
          <w:rFonts w:ascii="Times New Roman" w:hAnsi="Times New Roman" w:cs="Times New Roman"/>
          <w:sz w:val="28"/>
          <w:szCs w:val="28"/>
        </w:rPr>
      </w:pPr>
      <w:bookmarkStart w:id="0" w:name="_GoBack"/>
      <w:bookmarkEnd w:id="0"/>
      <w:r>
        <w:rPr>
          <w:rFonts w:ascii="Times New Roman" w:hAnsi="Times New Roman" w:cs="Times New Roman"/>
          <w:sz w:val="28"/>
          <w:szCs w:val="28"/>
        </w:rPr>
        <w:t>Deliverable</w:t>
      </w:r>
    </w:p>
    <w:p>
      <w:pPr>
        <w:rPr>
          <w:sz w:val="28"/>
          <w:szCs w:val="28"/>
        </w:rPr>
      </w:pPr>
    </w:p>
    <w:p>
      <w:pPr>
        <w:numPr>
          <w:ilvl w:val="0"/>
          <w:numId w:val="4"/>
        </w:numPr>
      </w:pPr>
      <w:r>
        <w:t>The entire program should be developed in a single Basic HTML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The completion of this exercise should re-iterate the student's confidence on Basic HTML. Please make sure you have gained enough confidence to move on.</w:t>
      </w:r>
    </w:p>
    <w:p>
      <w:pPr>
        <w:rPr>
          <w:b/>
          <w:sz w:val="40"/>
          <w:szCs w:val="40"/>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4679D3"/>
    <w:rsid w:val="0B467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 w:type="paragraph" w:styleId="7">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2023-08-04T05:35:00Z</dcterms:created>
  <dc:creator>Admin</dc:creator>
  <cp:lastModifiedBy>Admin</cp:lastModifiedBy>
  <dcterms:modified xsi:type="dcterms:W3CDTF">2023-08-04T05:37:32Z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0A7BE343DE5D41BE9E35C1FABC2D7119_11</vt:lpwstr>
  </property>
</Properties>
</file>