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Verdana" w:hAnsi="Verdana"/>
          <w:sz w:val="40"/>
          <w:szCs w:val="48"/>
        </w:rPr>
      </w:pPr>
    </w:p>
    <w:p>
      <w:pPr>
        <w:jc w:val="center"/>
        <w:rPr>
          <w:rFonts w:hint="default" w:ascii="Verdana" w:hAnsi="Verdana"/>
          <w:sz w:val="40"/>
          <w:szCs w:val="48"/>
          <w:lang w:val="en-IN"/>
        </w:rPr>
      </w:pPr>
      <w:r>
        <w:rPr>
          <w:sz w:val="48"/>
          <w:szCs w:val="48"/>
        </w:rPr>
        <w:t>Exercise</w:t>
      </w:r>
      <w:r>
        <w:rPr>
          <w:rFonts w:ascii="Verdana" w:hAnsi="Verdana"/>
          <w:sz w:val="40"/>
          <w:szCs w:val="48"/>
        </w:rPr>
        <w:t xml:space="preserve"> #</w:t>
      </w:r>
      <w:r>
        <w:rPr>
          <w:rFonts w:hint="default" w:ascii="Verdana" w:hAnsi="Verdana"/>
          <w:sz w:val="40"/>
          <w:szCs w:val="48"/>
          <w:lang w:val="en-IN"/>
        </w:rPr>
        <w:t>3</w:t>
      </w:r>
    </w:p>
    <w:p>
      <w:pPr>
        <w:jc w:val="center"/>
        <w:rPr>
          <w:rFonts w:ascii="Verdana" w:hAnsi="Verdana"/>
          <w:sz w:val="40"/>
          <w:szCs w:val="48"/>
        </w:rPr>
      </w:pPr>
    </w:p>
    <w:p>
      <w:pPr>
        <w:jc w:val="center"/>
        <w:rPr>
          <w:rFonts w:hint="default" w:ascii="Verdana" w:hAnsi="Verdana"/>
          <w:sz w:val="20"/>
          <w:lang w:val="en-IN"/>
        </w:rPr>
      </w:pPr>
      <w:r>
        <w:rPr>
          <w:rFonts w:hint="default" w:ascii="Verdana" w:hAnsi="Verdana"/>
          <w:sz w:val="20"/>
          <w:lang w:val="en-IN"/>
        </w:rPr>
        <w:t>HTML TABLE</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Html Table</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Pr>
        <w:rPr>
          <w:rFonts w:hint="default"/>
          <w:lang w:val="en-IN"/>
        </w:rPr>
      </w:pPr>
      <w:bookmarkStart w:id="0" w:name="_GoBack"/>
      <w:r>
        <w:rPr>
          <w:rFonts w:hint="default"/>
          <w:lang w:val="en-IN"/>
        </w:rPr>
        <w:drawing>
          <wp:inline distT="0" distB="0" distL="114300" distR="114300">
            <wp:extent cx="5271135" cy="6236335"/>
            <wp:effectExtent l="0" t="0" r="5715" b="12065"/>
            <wp:docPr id="1" name="Picture 1" descr="Web capture_18-7-2023_1018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18-7-2023_101817_"/>
                    <pic:cNvPicPr>
                      <a:picLocks noChangeAspect="1"/>
                    </pic:cNvPicPr>
                  </pic:nvPicPr>
                  <pic:blipFill>
                    <a:blip r:embed="rId4"/>
                    <a:stretch>
                      <a:fillRect/>
                    </a:stretch>
                  </pic:blipFill>
                  <pic:spPr>
                    <a:xfrm>
                      <a:off x="0" y="0"/>
                      <a:ext cx="5271135" cy="6236335"/>
                    </a:xfrm>
                    <a:prstGeom prst="rect">
                      <a:avLst/>
                    </a:prstGeom>
                  </pic:spPr>
                </pic:pic>
              </a:graphicData>
            </a:graphic>
          </wp:inline>
        </w:drawing>
      </w:r>
      <w:bookmarkEnd w:id="0"/>
    </w:p>
    <w:p>
      <w:pPr>
        <w:rPr>
          <w:b/>
          <w:sz w:val="40"/>
          <w:szCs w:val="40"/>
        </w:rPr>
      </w:pPr>
    </w:p>
    <w:p>
      <w:pPr>
        <w:rPr>
          <w:rFonts w:hint="default"/>
          <w:b/>
          <w:sz w:val="40"/>
          <w:szCs w:val="40"/>
          <w:lang w:val="en-IN"/>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35642"/>
    <w:rsid w:val="18A3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2023-07-18T04:46:00Z</dcterms:created>
  <dc:creator>shini .aitrich</dc:creator>
  <cp:lastModifiedBy>shini .aitrich</cp:lastModifiedBy>
  <dcterms:modified xsi:type="dcterms:W3CDTF">2023-07-18T04:49:33Z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FA6CA84F89A44B5894522499797914D1</vt:lpwstr>
  </property>
</Properties>
</file>