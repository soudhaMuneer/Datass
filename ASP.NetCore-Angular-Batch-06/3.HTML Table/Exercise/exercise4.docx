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Verdana" w:hAnsi="Verdana"/>
          <w:sz w:val="40"/>
          <w:szCs w:val="48"/>
        </w:rPr>
      </w:pPr>
    </w:p>
    <w:p>
      <w:pPr>
        <w:jc w:val="center"/>
        <w:rPr>
          <w:rFonts w:hint="default" w:ascii="Verdana" w:hAnsi="Verdana"/>
          <w:sz w:val="40"/>
          <w:szCs w:val="48"/>
          <w:lang w:val="en-IN"/>
        </w:rPr>
      </w:pPr>
      <w:r>
        <w:rPr>
          <w:sz w:val="48"/>
          <w:szCs w:val="48"/>
        </w:rPr>
        <w:t>Exercise</w:t>
      </w:r>
      <w:r>
        <w:rPr>
          <w:rFonts w:ascii="Verdana" w:hAnsi="Verdana"/>
          <w:sz w:val="40"/>
          <w:szCs w:val="48"/>
        </w:rPr>
        <w:t xml:space="preserve"> #</w:t>
      </w:r>
      <w:r>
        <w:rPr>
          <w:rFonts w:hint="default" w:ascii="Verdana" w:hAnsi="Verdana"/>
          <w:sz w:val="40"/>
          <w:szCs w:val="48"/>
          <w:lang w:val="en-IN"/>
        </w:rPr>
        <w:t>4</w:t>
      </w:r>
    </w:p>
    <w:p>
      <w:pPr>
        <w:jc w:val="center"/>
        <w:rPr>
          <w:rFonts w:ascii="Verdana" w:hAnsi="Verdana"/>
          <w:sz w:val="40"/>
          <w:szCs w:val="48"/>
        </w:rPr>
      </w:pPr>
    </w:p>
    <w:p>
      <w:pPr>
        <w:jc w:val="center"/>
        <w:rPr>
          <w:rFonts w:hint="default" w:ascii="Verdana" w:hAnsi="Verdana"/>
          <w:sz w:val="20"/>
          <w:lang w:val="en-IN"/>
        </w:rPr>
      </w:pPr>
      <w:r>
        <w:rPr>
          <w:rFonts w:hint="default" w:ascii="Verdana" w:hAnsi="Verdana"/>
          <w:sz w:val="20"/>
          <w:lang w:val="en-IN"/>
        </w:rPr>
        <w:t>HTML TABLE</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IN"/>
        </w:rPr>
        <w:t>Html Table</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Pr>
        <w:rPr>
          <w:rFonts w:hint="default"/>
          <w:lang w:val="en-IN"/>
        </w:rPr>
      </w:pPr>
      <w:r>
        <w:rPr>
          <w:rFonts w:hint="default"/>
          <w:lang w:val="en-IN"/>
        </w:rPr>
        <w:drawing>
          <wp:inline distT="0" distB="0" distL="114300" distR="114300">
            <wp:extent cx="5271135" cy="4583430"/>
            <wp:effectExtent l="0" t="0" r="5715" b="7620"/>
            <wp:docPr id="1" name="Picture 1" descr="Web capture_18-7-2023_1022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18-7-2023_10224_"/>
                    <pic:cNvPicPr>
                      <a:picLocks noChangeAspect="1"/>
                    </pic:cNvPicPr>
                  </pic:nvPicPr>
                  <pic:blipFill>
                    <a:blip r:embed="rId4"/>
                    <a:stretch>
                      <a:fillRect/>
                    </a:stretch>
                  </pic:blipFill>
                  <pic:spPr>
                    <a:xfrm>
                      <a:off x="0" y="0"/>
                      <a:ext cx="5271135" cy="4583430"/>
                    </a:xfrm>
                    <a:prstGeom prst="rect">
                      <a:avLst/>
                    </a:prstGeom>
                  </pic:spPr>
                </pic:pic>
              </a:graphicData>
            </a:graphic>
          </wp:inline>
        </w:drawing>
      </w:r>
    </w:p>
    <w:p>
      <w:pPr>
        <w:rPr>
          <w:b/>
          <w:sz w:val="40"/>
          <w:szCs w:val="40"/>
        </w:rPr>
      </w:pPr>
    </w:p>
    <w:p>
      <w:pPr>
        <w:rPr>
          <w:b/>
          <w:sz w:val="40"/>
          <w:szCs w:val="40"/>
        </w:rPr>
      </w:pPr>
      <w:bookmarkStart w:id="0" w:name="_GoBack"/>
      <w:bookmarkEnd w:id="0"/>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Table</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B96010"/>
    <w:rsid w:val="185508FC"/>
    <w:rsid w:val="5B9538B5"/>
    <w:rsid w:val="62B960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2023-07-18T04:49:00Z</dcterms:created>
  <dc:creator>shini .aitrich</dc:creator>
  <cp:lastModifiedBy>shini .aitrich</cp:lastModifiedBy>
  <dcterms:modified xsi:type="dcterms:W3CDTF">2023-07-18T04:52:34Z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309B77554239476991EB80A42E1D3DED</vt:lpwstr>
  </property>
</Properties>
</file>