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IN"/>
        </w:rPr>
      </w:pPr>
      <w:r>
        <w:rPr>
          <w:sz w:val="48"/>
          <w:szCs w:val="48"/>
        </w:rPr>
        <w:t>Exercise</w:t>
      </w:r>
      <w:r>
        <w:rPr>
          <w:rFonts w:ascii="Verdana" w:hAnsi="Verdana"/>
          <w:sz w:val="40"/>
          <w:szCs w:val="48"/>
        </w:rPr>
        <w:t xml:space="preserve"> #</w:t>
      </w:r>
      <w:r>
        <w:rPr>
          <w:rFonts w:hint="default" w:ascii="Verdana" w:hAnsi="Verdana"/>
          <w:sz w:val="40"/>
          <w:szCs w:val="48"/>
          <w:lang w:val="en-IN"/>
        </w:rPr>
        <w:t>2</w:t>
      </w:r>
    </w:p>
    <w:p>
      <w:pPr>
        <w:jc w:val="center"/>
        <w:rPr>
          <w:rFonts w:ascii="Verdana" w:hAnsi="Verdana"/>
          <w:sz w:val="40"/>
          <w:szCs w:val="48"/>
        </w:rPr>
      </w:pPr>
    </w:p>
    <w:p>
      <w:pPr>
        <w:jc w:val="center"/>
        <w:rPr>
          <w:rFonts w:hint="default" w:ascii="Verdana" w:hAnsi="Verdana"/>
          <w:sz w:val="20"/>
          <w:lang w:val="en-IN"/>
        </w:rPr>
      </w:pPr>
      <w:r>
        <w:rPr>
          <w:rFonts w:hint="default" w:ascii="Verdana" w:hAnsi="Verdana"/>
          <w:sz w:val="20"/>
          <w:lang w:val="en-IN"/>
        </w:rPr>
        <w:t>HTML TABLE</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Html Table</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Pr>
        <w:rPr>
          <w:rFonts w:hint="default"/>
          <w:lang w:val="en-IN"/>
        </w:rPr>
      </w:pPr>
      <w:bookmarkStart w:id="0" w:name="_GoBack"/>
      <w:r>
        <w:rPr>
          <w:rFonts w:hint="default"/>
          <w:lang w:val="en-IN"/>
        </w:rPr>
        <w:drawing>
          <wp:inline distT="0" distB="0" distL="114300" distR="114300">
            <wp:extent cx="5271135" cy="5222240"/>
            <wp:effectExtent l="0" t="0" r="1905" b="5080"/>
            <wp:docPr id="1" name="Picture 1" descr="Web capture_18-7-2023_1014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8-7-2023_101444_"/>
                    <pic:cNvPicPr>
                      <a:picLocks noChangeAspect="1"/>
                    </pic:cNvPicPr>
                  </pic:nvPicPr>
                  <pic:blipFill>
                    <a:blip r:embed="rId4"/>
                    <a:stretch>
                      <a:fillRect/>
                    </a:stretch>
                  </pic:blipFill>
                  <pic:spPr>
                    <a:xfrm>
                      <a:off x="0" y="0"/>
                      <a:ext cx="5271135" cy="5222240"/>
                    </a:xfrm>
                    <a:prstGeom prst="rect">
                      <a:avLst/>
                    </a:prstGeom>
                  </pic:spPr>
                </pic:pic>
              </a:graphicData>
            </a:graphic>
          </wp:inline>
        </w:drawing>
      </w:r>
      <w:bookmarkEnd w:id="0"/>
    </w:p>
    <w:p>
      <w:pPr>
        <w:rPr>
          <w:b/>
          <w:sz w:val="40"/>
          <w:szCs w:val="40"/>
        </w:rPr>
      </w:pPr>
    </w:p>
    <w:p>
      <w:pPr>
        <w:rPr>
          <w:rFonts w:hint="default"/>
          <w:b/>
          <w:sz w:val="40"/>
          <w:szCs w:val="40"/>
          <w:lang w:val="en-IN"/>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9A0C54"/>
    <w:rsid w:val="02832A46"/>
    <w:rsid w:val="155D6780"/>
    <w:rsid w:val="4565703F"/>
    <w:rsid w:val="5A9A0C54"/>
    <w:rsid w:val="5E2D1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2023-07-18T04:43:00Z</dcterms:created>
  <dc:creator>shini .aitrich</dc:creator>
  <cp:lastModifiedBy>Uluppundo Mone</cp:lastModifiedBy>
  <dcterms:modified xsi:type="dcterms:W3CDTF">2023-10-17T20:02:18Z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499146CD428048F58591FF0079EDD8D3</vt:lpwstr>
  </property>
</Properties>
</file>