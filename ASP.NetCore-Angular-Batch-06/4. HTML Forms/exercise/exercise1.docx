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1</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IN"/>
        </w:rPr>
        <w:t xml:space="preserve">HTML </w:t>
      </w:r>
      <w:r>
        <w:rPr>
          <w:rFonts w:hint="default" w:ascii="Verdana" w:hAnsi="Verdana"/>
          <w:sz w:val="20"/>
          <w:lang w:val="en-US"/>
        </w:rPr>
        <w:t>FORMS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 xml:space="preserve">HTML </w:t>
      </w:r>
      <w:r>
        <w:rPr>
          <w:rFonts w:hint="default"/>
          <w:lang w:val="en-US"/>
        </w:rPr>
        <w:t>Forms</w:t>
      </w:r>
      <w:bookmarkStart w:id="0" w:name="_GoBack"/>
      <w:bookmarkEnd w:id="0"/>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1135" cy="2702560"/>
            <wp:effectExtent l="0" t="0" r="5715" b="2540"/>
            <wp:docPr id="1" name="Picture 1" descr="Web capture_20-7-2023_940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0-7-2023_9405_"/>
                    <pic:cNvPicPr>
                      <a:picLocks noChangeAspect="1"/>
                    </pic:cNvPicPr>
                  </pic:nvPicPr>
                  <pic:blipFill>
                    <a:blip r:embed="rId4"/>
                    <a:stretch>
                      <a:fillRect/>
                    </a:stretch>
                  </pic:blipFill>
                  <pic:spPr>
                    <a:xfrm>
                      <a:off x="0" y="0"/>
                      <a:ext cx="5271135" cy="2702560"/>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numPr>
          <w:ilvl w:val="0"/>
          <w:numId w:val="3"/>
        </w:numPr>
        <w:rPr>
          <w:b/>
          <w:lang w:val="en-IN" w:eastAsia="en-IN"/>
        </w:rPr>
      </w:pPr>
      <w:r>
        <w:rPr>
          <w:rFonts w:hint="default"/>
          <w:b/>
          <w:lang w:val="en-US" w:eastAsia="en-IN"/>
        </w:rPr>
        <w:t>Forms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B10E0"/>
    <w:rsid w:val="0C3B2D45"/>
    <w:rsid w:val="4EEB1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2023-07-20T04:08:00Z</dcterms:created>
  <dc:creator>shini .aitrich</dc:creator>
  <cp:lastModifiedBy>shini .aitrich</cp:lastModifiedBy>
  <dcterms:modified xsi:type="dcterms:W3CDTF">2023-07-20T04:17:24Z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B7B118C540A14CF186A421537A3BDB8A</vt:lpwstr>
  </property>
</Properties>
</file>