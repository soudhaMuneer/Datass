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4</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IN"/>
        </w:rPr>
        <w:t xml:space="preserve">HTML </w:t>
      </w:r>
      <w:r>
        <w:rPr>
          <w:rFonts w:hint="default" w:ascii="Verdana" w:hAnsi="Verdana"/>
          <w:sz w:val="20"/>
          <w:lang w:val="en-US"/>
        </w:rPr>
        <w:t>FORMS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 xml:space="preserve">HTML </w:t>
      </w:r>
      <w:r>
        <w:rPr>
          <w:rFonts w:hint="default"/>
          <w:lang w:val="en-US"/>
        </w:rPr>
        <w:t>Forms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r>
        <w:rPr>
          <w:b/>
          <w:sz w:val="40"/>
          <w:szCs w:val="40"/>
        </w:rPr>
        <w:t>Problem 1: Create HTML page</w:t>
      </w:r>
    </w:p>
    <w:p>
      <w:pPr>
        <w:rPr>
          <w:rFonts w:hint="default"/>
          <w:b/>
          <w:sz w:val="40"/>
          <w:szCs w:val="40"/>
          <w:lang w:val="en-US"/>
        </w:rPr>
      </w:pPr>
      <w:r>
        <w:rPr>
          <w:rFonts w:hint="default"/>
          <w:b/>
          <w:sz w:val="40"/>
          <w:szCs w:val="40"/>
          <w:lang w:val="en-US"/>
        </w:rPr>
        <w:drawing>
          <wp:inline distT="0" distB="0" distL="114300" distR="114300">
            <wp:extent cx="5271135" cy="2693670"/>
            <wp:effectExtent l="0" t="0" r="5715" b="11430"/>
            <wp:docPr id="1" name="Picture 1" descr="Web capture_20-7-2023_956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0-7-2023_95611_"/>
                    <pic:cNvPicPr>
                      <a:picLocks noChangeAspect="1"/>
                    </pic:cNvPicPr>
                  </pic:nvPicPr>
                  <pic:blipFill>
                    <a:blip r:embed="rId4"/>
                    <a:stretch>
                      <a:fillRect/>
                    </a:stretch>
                  </pic:blipFill>
                  <pic:spPr>
                    <a:xfrm>
                      <a:off x="0" y="0"/>
                      <a:ext cx="5271135" cy="2693670"/>
                    </a:xfrm>
                    <a:prstGeom prst="rect">
                      <a:avLst/>
                    </a:prstGeom>
                  </pic:spPr>
                </pic:pic>
              </a:graphicData>
            </a:graphic>
          </wp:inline>
        </w:drawing>
      </w:r>
    </w:p>
    <w:p>
      <w:pPr>
        <w:rPr>
          <w:b/>
          <w:sz w:val="40"/>
          <w:szCs w:val="40"/>
        </w:rPr>
      </w:pPr>
    </w:p>
    <w:p>
      <w:pPr>
        <w:rPr>
          <w:b/>
          <w:sz w:val="40"/>
          <w:szCs w:val="40"/>
        </w:rPr>
      </w:pPr>
    </w:p>
    <w:p>
      <w:pPr>
        <w:rPr>
          <w:b/>
          <w:sz w:val="40"/>
          <w:szCs w:val="40"/>
        </w:rPr>
      </w:pPr>
      <w:bookmarkStart w:id="0" w:name="_GoBack"/>
      <w:bookmarkEnd w:id="0"/>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numPr>
          <w:ilvl w:val="0"/>
          <w:numId w:val="3"/>
        </w:numPr>
        <w:rPr>
          <w:b/>
          <w:lang w:val="en-IN" w:eastAsia="en-IN"/>
        </w:rPr>
      </w:pPr>
      <w:r>
        <w:rPr>
          <w:rFonts w:hint="default"/>
          <w:b/>
          <w:lang w:val="en-US" w:eastAsia="en-IN"/>
        </w:rPr>
        <w:t>Forms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p>
      <w:pPr>
        <w:rPr>
          <w:rFonts w:hint="default"/>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01B56"/>
    <w:rsid w:val="25901B56"/>
    <w:rsid w:val="596B7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2023-07-20T04:24:00Z</dcterms:created>
  <dc:creator>shini .aitrich</dc:creator>
  <cp:lastModifiedBy>shini .aitrich</cp:lastModifiedBy>
  <dcterms:modified xsi:type="dcterms:W3CDTF">2023-07-20T04:26:38Z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485A135D94454E50957B244ACF28C61E</vt:lpwstr>
  </property>
</Properties>
</file>