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3</w:t>
      </w:r>
    </w:p>
    <w:p>
      <w:pPr>
        <w:jc w:val="center"/>
        <w:rPr>
          <w:rFonts w:ascii="Verdana" w:hAnsi="Verdana"/>
          <w:sz w:val="40"/>
          <w:szCs w:val="48"/>
        </w:rPr>
      </w:pPr>
    </w:p>
    <w:p>
      <w:pPr>
        <w:jc w:val="center"/>
        <w:rPr>
          <w:rFonts w:hint="default" w:ascii="Verdana" w:hAnsi="Verdana"/>
          <w:sz w:val="20"/>
          <w:lang w:val="en-US"/>
        </w:rPr>
      </w:pPr>
      <w:r>
        <w:rPr>
          <w:rFonts w:hint="default" w:ascii="Verdana" w:hAnsi="Verdana"/>
          <w:sz w:val="20"/>
          <w:lang w:val="en-IN"/>
        </w:rPr>
        <w:t xml:space="preserve">HTML </w:t>
      </w:r>
      <w:r>
        <w:rPr>
          <w:rFonts w:hint="default" w:ascii="Verdana" w:hAnsi="Verdana"/>
          <w:sz w:val="20"/>
          <w:lang w:val="en-US"/>
        </w:rPr>
        <w:t>FORMS</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IN"/>
        </w:rPr>
        <w:t xml:space="preserve">HTML </w:t>
      </w:r>
      <w:r>
        <w:rPr>
          <w:rFonts w:hint="default"/>
          <w:lang w:val="en-US"/>
        </w:rPr>
        <w:t>Forms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r>
        <w:rPr>
          <w:b/>
          <w:sz w:val="40"/>
          <w:szCs w:val="40"/>
        </w:rPr>
        <w:t>Problem 1: Create HTML page</w:t>
      </w:r>
    </w:p>
    <w:p>
      <w:pPr>
        <w:rPr>
          <w:rFonts w:hint="default"/>
          <w:b/>
          <w:sz w:val="40"/>
          <w:szCs w:val="40"/>
          <w:lang w:val="en-US"/>
        </w:rPr>
      </w:pPr>
      <w:r>
        <w:rPr>
          <w:rFonts w:hint="default"/>
          <w:b/>
          <w:sz w:val="40"/>
          <w:szCs w:val="40"/>
          <w:lang w:val="en-US"/>
        </w:rPr>
        <w:drawing>
          <wp:inline distT="0" distB="0" distL="114300" distR="114300">
            <wp:extent cx="5271135" cy="2702560"/>
            <wp:effectExtent l="0" t="0" r="5715" b="2540"/>
            <wp:docPr id="1" name="Picture 1" descr="Web capture_20-7-2023_9531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20-7-2023_95314_"/>
                    <pic:cNvPicPr>
                      <a:picLocks noChangeAspect="1"/>
                    </pic:cNvPicPr>
                  </pic:nvPicPr>
                  <pic:blipFill>
                    <a:blip r:embed="rId4"/>
                    <a:stretch>
                      <a:fillRect/>
                    </a:stretch>
                  </pic:blipFill>
                  <pic:spPr>
                    <a:xfrm>
                      <a:off x="0" y="0"/>
                      <a:ext cx="5271135" cy="2702560"/>
                    </a:xfrm>
                    <a:prstGeom prst="rect">
                      <a:avLst/>
                    </a:prstGeom>
                  </pic:spPr>
                </pic:pic>
              </a:graphicData>
            </a:graphic>
          </wp:inline>
        </w:drawing>
      </w:r>
    </w:p>
    <w:p>
      <w:pPr>
        <w:rPr>
          <w:b/>
          <w:sz w:val="40"/>
          <w:szCs w:val="40"/>
        </w:rPr>
      </w:pPr>
    </w:p>
    <w:p>
      <w:pPr>
        <w:rPr>
          <w:b/>
          <w:sz w:val="40"/>
          <w:szCs w:val="40"/>
        </w:rPr>
      </w:pPr>
      <w:r>
        <w:rPr>
          <w:b/>
          <w:sz w:val="40"/>
          <w:szCs w:val="40"/>
        </w:rPr>
        <w:t>Features to be developed</w:t>
      </w:r>
      <w:bookmarkStart w:id="0" w:name="_GoBack"/>
      <w:bookmarkEnd w:id="0"/>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b/>
          <w:lang w:val="en-IN" w:eastAsia="en-IN"/>
        </w:rPr>
        <w:t>Image</w:t>
      </w:r>
    </w:p>
    <w:p>
      <w:pPr>
        <w:numPr>
          <w:ilvl w:val="0"/>
          <w:numId w:val="3"/>
        </w:numPr>
        <w:rPr>
          <w:b/>
          <w:lang w:val="en-IN" w:eastAsia="en-IN"/>
        </w:rPr>
      </w:pPr>
      <w:r>
        <w:rPr>
          <w:b/>
          <w:lang w:val="en-IN" w:eastAsia="en-IN"/>
        </w:rPr>
        <w:t>Use image</w:t>
      </w:r>
    </w:p>
    <w:p>
      <w:pPr>
        <w:numPr>
          <w:ilvl w:val="0"/>
          <w:numId w:val="3"/>
        </w:numPr>
        <w:rPr>
          <w:b/>
          <w:lang w:val="en-IN" w:eastAsia="en-IN"/>
        </w:rPr>
      </w:pPr>
      <w:r>
        <w:rPr>
          <w:rFonts w:hint="default"/>
          <w:b/>
          <w:lang w:val="en-US" w:eastAsia="en-IN"/>
        </w:rPr>
        <w:t>Lists</w:t>
      </w:r>
    </w:p>
    <w:p>
      <w:pPr>
        <w:numPr>
          <w:ilvl w:val="0"/>
          <w:numId w:val="3"/>
        </w:numPr>
        <w:rPr>
          <w:b/>
          <w:lang w:val="en-IN" w:eastAsia="en-IN"/>
        </w:rPr>
      </w:pPr>
      <w:r>
        <w:rPr>
          <w:rFonts w:hint="default"/>
          <w:b/>
          <w:lang w:val="en-US" w:eastAsia="en-IN"/>
        </w:rPr>
        <w:t>HyperLinks</w:t>
      </w:r>
    </w:p>
    <w:p>
      <w:pPr>
        <w:numPr>
          <w:ilvl w:val="0"/>
          <w:numId w:val="3"/>
        </w:numPr>
        <w:rPr>
          <w:b/>
          <w:lang w:val="en-IN" w:eastAsia="en-IN"/>
        </w:rPr>
      </w:pPr>
      <w:r>
        <w:rPr>
          <w:rFonts w:hint="default"/>
          <w:b/>
          <w:lang w:val="en-US" w:eastAsia="en-IN"/>
        </w:rPr>
        <w:t>Table</w:t>
      </w:r>
    </w:p>
    <w:p>
      <w:pPr>
        <w:numPr>
          <w:ilvl w:val="0"/>
          <w:numId w:val="3"/>
        </w:numPr>
        <w:rPr>
          <w:b/>
          <w:lang w:val="en-IN" w:eastAsia="en-IN"/>
        </w:rPr>
      </w:pPr>
      <w:r>
        <w:rPr>
          <w:rFonts w:hint="default"/>
          <w:b/>
          <w:lang w:val="en-US" w:eastAsia="en-IN"/>
        </w:rPr>
        <w:t>Forms</w:t>
      </w:r>
    </w:p>
    <w:p>
      <w:pPr>
        <w:rPr>
          <w:b/>
          <w:sz w:val="40"/>
          <w:szCs w:val="40"/>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p/>
    <w:p>
      <w:pPr>
        <w:rPr>
          <w:rFonts w:hint="default"/>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0752A8"/>
    <w:rsid w:val="7B075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2023-07-20T04:23:00Z</dcterms:created>
  <dc:creator>shini .aitrich</dc:creator>
  <cp:lastModifiedBy>shini .aitrich</cp:lastModifiedBy>
  <dcterms:modified xsi:type="dcterms:W3CDTF">2023-07-20T04:24:37Z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217444D934A84D5EAD6A4483B0577CC3</vt:lpwstr>
  </property>
</Properties>
</file>